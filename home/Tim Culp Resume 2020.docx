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6FAB5" w14:textId="77777777" w:rsidR="00795287" w:rsidRDefault="00277DFF" w:rsidP="00DB2006">
      <w:pPr>
        <w:pStyle w:val="NoSpacing"/>
        <w:ind w:left="3610"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Calibri Light"/>
          <w:b/>
          <w:bCs/>
          <w:color w:val="000000"/>
          <w:sz w:val="28"/>
          <w:szCs w:val="28"/>
          <w:shd w:val="clear" w:color="auto" w:fill="FFFFFF"/>
        </w:rPr>
        <w:t>Timothy J. Culp</w:t>
      </w:r>
    </w:p>
    <w:p w14:paraId="727CE5F7" w14:textId="77777777" w:rsidR="00795287" w:rsidRDefault="00277DFF" w:rsidP="00DB2006">
      <w:pPr>
        <w:ind w:left="4330" w:firstLine="0"/>
        <w:jc w:val="left"/>
      </w:pPr>
      <w:r>
        <w:rPr>
          <w:rFonts w:ascii="Times New Roman" w:hAnsi="Times New Roman"/>
          <w:b/>
          <w:bCs/>
          <w:sz w:val="28"/>
          <w:szCs w:val="28"/>
        </w:rPr>
        <w:t>(317) 764-7161</w:t>
      </w:r>
    </w:p>
    <w:p w14:paraId="3C8F2A5E" w14:textId="77777777" w:rsidR="00795287" w:rsidRDefault="00277DFF" w:rsidP="00DB2006">
      <w:pPr>
        <w:jc w:val="center"/>
      </w:pPr>
      <w:hyperlink r:id="rId5" w:history="1">
        <w:r>
          <w:rPr>
            <w:rStyle w:val="Hyperlink"/>
            <w:rFonts w:ascii="Times New Roman" w:hAnsi="Times New Roman"/>
            <w:b/>
            <w:bCs/>
            <w:sz w:val="28"/>
            <w:szCs w:val="28"/>
          </w:rPr>
          <w:t>timculpcreations@gmail.com</w:t>
        </w:r>
      </w:hyperlink>
    </w:p>
    <w:p w14:paraId="5B5938E1" w14:textId="77777777" w:rsidR="00795287" w:rsidRPr="005F6042" w:rsidRDefault="00EE04D6" w:rsidP="00DB2006">
      <w:pPr>
        <w:jc w:val="center"/>
        <w:rPr>
          <w:color w:val="4472C4" w:themeColor="accent1"/>
        </w:rPr>
      </w:pPr>
      <w:hyperlink r:id="rId6" w:history="1">
        <w:r w:rsidR="00277DFF" w:rsidRPr="005F6042">
          <w:rPr>
            <w:rStyle w:val="Hyperlink"/>
            <w:rFonts w:ascii="Times New Roman" w:hAnsi="Times New Roman"/>
            <w:b/>
            <w:bCs/>
            <w:color w:val="4472C4" w:themeColor="accent1"/>
            <w:sz w:val="28"/>
            <w:szCs w:val="28"/>
          </w:rPr>
          <w:t>https://www.linkedin.com/in/tim-culp/</w:t>
        </w:r>
      </w:hyperlink>
    </w:p>
    <w:p w14:paraId="46D5A376" w14:textId="4E5D2AB9" w:rsidR="00795287" w:rsidRPr="00D04795" w:rsidRDefault="00277DFF" w:rsidP="00D04795">
      <w:pPr>
        <w:jc w:val="center"/>
        <w:rPr>
          <w:rFonts w:ascii="Times New Roman" w:hAnsi="Times New Roman" w:cs="Calibri Light"/>
          <w:b/>
          <w:color w:val="4472C4" w:themeColor="accent1"/>
          <w:sz w:val="28"/>
          <w:szCs w:val="28"/>
        </w:rPr>
      </w:pPr>
      <w:r w:rsidRPr="005F6042">
        <w:rPr>
          <w:color w:val="4472C4" w:themeColor="accent1"/>
        </w:rPr>
        <w:fldChar w:fldCharType="begin"/>
      </w:r>
      <w:r w:rsidRPr="005F6042">
        <w:rPr>
          <w:color w:val="4472C4" w:themeColor="accent1"/>
        </w:rPr>
        <w:instrText xml:space="preserve"> HYPERLINK "https://tim-culp.github.io/PersonalPortfolio/"</w:instrText>
      </w:r>
      <w:r w:rsidRPr="005F6042">
        <w:rPr>
          <w:color w:val="4472C4" w:themeColor="accent1"/>
        </w:rPr>
        <w:fldChar w:fldCharType="separate"/>
      </w:r>
      <w:r w:rsidRPr="005F6042">
        <w:rPr>
          <w:rStyle w:val="Hyperlink"/>
          <w:rFonts w:ascii="Times New Roman" w:hAnsi="Times New Roman" w:cs="Calibri Light"/>
          <w:b/>
          <w:bCs/>
          <w:color w:val="4472C4" w:themeColor="accent1"/>
          <w:sz w:val="28"/>
          <w:szCs w:val="28"/>
          <w:shd w:val="clear" w:color="auto" w:fill="FFFFFF"/>
        </w:rPr>
        <w:t>https://tim-culp.github.io/PersonalPortfolio/</w:t>
      </w:r>
      <w:r w:rsidRPr="005F6042">
        <w:rPr>
          <w:color w:val="4472C4" w:themeColor="accent1"/>
        </w:rPr>
        <w:fldChar w:fldCharType="end"/>
      </w:r>
    </w:p>
    <w:p w14:paraId="0CECB033" w14:textId="77777777" w:rsidR="00795287" w:rsidRPr="00D80E76" w:rsidRDefault="00277D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E76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14:paraId="6F304F32" w14:textId="77777777" w:rsidR="00795287" w:rsidRPr="00D80E76" w:rsidRDefault="00277D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E76">
        <w:rPr>
          <w:rFonts w:ascii="Times New Roman" w:hAnsi="Times New Roman" w:cs="Times New Roman"/>
          <w:sz w:val="24"/>
          <w:szCs w:val="24"/>
        </w:rPr>
        <w:t>Secure a software development position that harnesses my technical skills while reinforcing my competencies for use in the industry.</w:t>
      </w:r>
    </w:p>
    <w:p w14:paraId="61EB7A9A" w14:textId="77777777" w:rsidR="00D04795" w:rsidRDefault="00D0479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26751C" w14:textId="6E67A06A" w:rsidR="00EE04D6" w:rsidRPr="00EE04D6" w:rsidRDefault="00277DF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0E76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14:paraId="600C8850" w14:textId="0E730A51" w:rsidR="00795287" w:rsidRPr="00D80E76" w:rsidRDefault="00277D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04D6">
        <w:rPr>
          <w:rFonts w:ascii="Times New Roman" w:hAnsi="Times New Roman" w:cs="Times New Roman"/>
          <w:b/>
          <w:bCs/>
          <w:sz w:val="24"/>
          <w:szCs w:val="24"/>
        </w:rPr>
        <w:t>Web Development – Eleven Fifty Academy</w:t>
      </w:r>
      <w:r w:rsidRPr="00D80E76">
        <w:rPr>
          <w:rFonts w:ascii="Times New Roman" w:hAnsi="Times New Roman" w:cs="Times New Roman"/>
          <w:sz w:val="24"/>
          <w:szCs w:val="24"/>
        </w:rPr>
        <w:t xml:space="preserve"> Fishers, IN, 2020</w:t>
      </w:r>
    </w:p>
    <w:p w14:paraId="5BD63ED3" w14:textId="7DE4D991" w:rsidR="00795287" w:rsidRPr="00D80E76" w:rsidRDefault="00EE04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Obtained c</w:t>
      </w:r>
      <w:r w:rsidR="00277DFF" w:rsidRPr="00D80E76">
        <w:rPr>
          <w:rFonts w:ascii="Times New Roman" w:hAnsi="Times New Roman" w:cs="Times New Roman"/>
          <w:sz w:val="24"/>
          <w:szCs w:val="24"/>
        </w:rPr>
        <w:t>ritical skills for the web development world, including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7DFF" w:rsidRPr="00D80E76">
        <w:rPr>
          <w:rFonts w:ascii="Times New Roman" w:hAnsi="Times New Roman" w:cs="Times New Roman"/>
          <w:sz w:val="24"/>
          <w:szCs w:val="24"/>
        </w:rPr>
        <w:t>HTML, CSS, JavaScript, Full-Stack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7DFF" w:rsidRPr="00D80E76">
        <w:rPr>
          <w:rFonts w:ascii="Times New Roman" w:hAnsi="Times New Roman" w:cs="Times New Roman"/>
          <w:sz w:val="24"/>
          <w:szCs w:val="24"/>
        </w:rPr>
        <w:t xml:space="preserve">Development with Node.js and React, and team-based projects with Git and </w:t>
      </w:r>
      <w:r w:rsidR="00D80E76" w:rsidRPr="00D80E76">
        <w:rPr>
          <w:rFonts w:ascii="Times New Roman" w:hAnsi="Times New Roman" w:cs="Times New Roman"/>
          <w:sz w:val="24"/>
          <w:szCs w:val="24"/>
        </w:rPr>
        <w:t>GitHub</w:t>
      </w:r>
      <w:r w:rsidR="00277DFF" w:rsidRPr="00D80E76">
        <w:rPr>
          <w:rFonts w:ascii="Times New Roman" w:hAnsi="Times New Roman" w:cs="Times New Roman"/>
          <w:sz w:val="24"/>
          <w:szCs w:val="24"/>
        </w:rPr>
        <w:t>.</w:t>
      </w:r>
    </w:p>
    <w:p w14:paraId="0E0A2BCE" w14:textId="77777777" w:rsidR="00D04795" w:rsidRDefault="00D0479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3515B8" w14:textId="21CB445B" w:rsidR="00795287" w:rsidRPr="00D80E76" w:rsidRDefault="00277D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E76">
        <w:rPr>
          <w:rFonts w:ascii="Times New Roman" w:hAnsi="Times New Roman" w:cs="Times New Roman"/>
          <w:b/>
          <w:sz w:val="24"/>
          <w:szCs w:val="24"/>
          <w:u w:val="single"/>
        </w:rPr>
        <w:t>Key Competencies: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95"/>
        <w:gridCol w:w="5395"/>
      </w:tblGrid>
      <w:tr w:rsidR="00795287" w:rsidRPr="00D80E76" w14:paraId="3F4BC2EB" w14:textId="77777777">
        <w:tc>
          <w:tcPr>
            <w:tcW w:w="5395" w:type="dxa"/>
            <w:shd w:val="clear" w:color="auto" w:fill="auto"/>
          </w:tcPr>
          <w:p w14:paraId="208F115B" w14:textId="77777777" w:rsidR="00795287" w:rsidRPr="00D80E76" w:rsidRDefault="00277DFF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0E76">
              <w:rPr>
                <w:rFonts w:ascii="Times New Roman" w:hAnsi="Times New Roman" w:cs="Times New Roman"/>
                <w:sz w:val="24"/>
                <w:szCs w:val="24"/>
              </w:rPr>
              <w:t>Conceptual Communication &amp; Implementation</w:t>
            </w:r>
          </w:p>
        </w:tc>
        <w:tc>
          <w:tcPr>
            <w:tcW w:w="5395" w:type="dxa"/>
            <w:shd w:val="clear" w:color="auto" w:fill="auto"/>
          </w:tcPr>
          <w:p w14:paraId="2B999DE9" w14:textId="17833EAC" w:rsidR="00795287" w:rsidRPr="00D80E76" w:rsidRDefault="00795287" w:rsidP="00D04795">
            <w:pPr>
              <w:pStyle w:val="NoSpacing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287" w:rsidRPr="00D80E76" w14:paraId="275CF26F" w14:textId="77777777" w:rsidTr="00D04795">
        <w:trPr>
          <w:trHeight w:val="87"/>
        </w:trPr>
        <w:tc>
          <w:tcPr>
            <w:tcW w:w="5395" w:type="dxa"/>
            <w:shd w:val="clear" w:color="auto" w:fill="auto"/>
          </w:tcPr>
          <w:p w14:paraId="588191F4" w14:textId="77777777" w:rsidR="00795287" w:rsidRPr="00D80E76" w:rsidRDefault="00277DFF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0E76">
              <w:rPr>
                <w:rFonts w:ascii="Times New Roman" w:hAnsi="Times New Roman" w:cs="Times New Roman"/>
                <w:sz w:val="24"/>
                <w:szCs w:val="24"/>
              </w:rPr>
              <w:t>Conceptual designs</w:t>
            </w:r>
          </w:p>
        </w:tc>
        <w:tc>
          <w:tcPr>
            <w:tcW w:w="5395" w:type="dxa"/>
            <w:shd w:val="clear" w:color="auto" w:fill="auto"/>
          </w:tcPr>
          <w:p w14:paraId="7DC91CA5" w14:textId="210816BE" w:rsidR="00795287" w:rsidRPr="00D80E76" w:rsidRDefault="00795287" w:rsidP="00D04795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287" w:rsidRPr="00D80E76" w14:paraId="26736D78" w14:textId="77777777">
        <w:tc>
          <w:tcPr>
            <w:tcW w:w="5395" w:type="dxa"/>
            <w:shd w:val="clear" w:color="auto" w:fill="auto"/>
          </w:tcPr>
          <w:p w14:paraId="33CD55FB" w14:textId="77777777" w:rsidR="00795287" w:rsidRPr="00D80E76" w:rsidRDefault="00277DFF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0E76">
              <w:rPr>
                <w:rFonts w:ascii="Times New Roman" w:hAnsi="Times New Roman" w:cs="Times New Roman"/>
                <w:sz w:val="24"/>
                <w:szCs w:val="24"/>
              </w:rPr>
              <w:t>Language Acquisition</w:t>
            </w:r>
          </w:p>
        </w:tc>
        <w:tc>
          <w:tcPr>
            <w:tcW w:w="5395" w:type="dxa"/>
            <w:shd w:val="clear" w:color="auto" w:fill="auto"/>
          </w:tcPr>
          <w:p w14:paraId="676846DD" w14:textId="77777777" w:rsidR="00795287" w:rsidRPr="00D80E76" w:rsidRDefault="007952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287" w:rsidRPr="00D80E76" w14:paraId="2DCDEE19" w14:textId="77777777">
        <w:tc>
          <w:tcPr>
            <w:tcW w:w="5395" w:type="dxa"/>
            <w:shd w:val="clear" w:color="auto" w:fill="auto"/>
          </w:tcPr>
          <w:p w14:paraId="353B5EA0" w14:textId="77777777" w:rsidR="00795287" w:rsidRPr="00D80E76" w:rsidRDefault="00277DFF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0E76">
              <w:rPr>
                <w:rFonts w:ascii="Times New Roman" w:hAnsi="Times New Roman" w:cs="Times New Roman"/>
                <w:sz w:val="24"/>
                <w:szCs w:val="24"/>
              </w:rPr>
              <w:t>Process improvement and assessments</w:t>
            </w:r>
          </w:p>
        </w:tc>
        <w:tc>
          <w:tcPr>
            <w:tcW w:w="5395" w:type="dxa"/>
            <w:shd w:val="clear" w:color="auto" w:fill="auto"/>
          </w:tcPr>
          <w:p w14:paraId="41A9E549" w14:textId="77777777" w:rsidR="00795287" w:rsidRPr="00D80E76" w:rsidRDefault="007952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287" w:rsidRPr="00D80E76" w14:paraId="5CA39082" w14:textId="77777777">
        <w:tc>
          <w:tcPr>
            <w:tcW w:w="5395" w:type="dxa"/>
            <w:shd w:val="clear" w:color="auto" w:fill="auto"/>
          </w:tcPr>
          <w:p w14:paraId="6CBF62A5" w14:textId="77777777" w:rsidR="00795287" w:rsidRDefault="00277DFF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0E76">
              <w:rPr>
                <w:rFonts w:ascii="Times New Roman" w:hAnsi="Times New Roman" w:cs="Times New Roman"/>
                <w:sz w:val="24"/>
                <w:szCs w:val="24"/>
              </w:rPr>
              <w:t>Professional Cooperation</w:t>
            </w:r>
          </w:p>
          <w:p w14:paraId="247C85F0" w14:textId="77777777" w:rsidR="00D04795" w:rsidRDefault="00D04795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Refactoring</w:t>
            </w:r>
          </w:p>
          <w:p w14:paraId="503400FC" w14:textId="590B9FB4" w:rsidR="00D04795" w:rsidRPr="00D80E76" w:rsidRDefault="00D04795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Completion </w:t>
            </w:r>
          </w:p>
        </w:tc>
        <w:tc>
          <w:tcPr>
            <w:tcW w:w="5395" w:type="dxa"/>
            <w:shd w:val="clear" w:color="auto" w:fill="auto"/>
          </w:tcPr>
          <w:p w14:paraId="76169D75" w14:textId="77777777" w:rsidR="00795287" w:rsidRPr="00D80E76" w:rsidRDefault="007952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EBA093" w14:textId="0B326F36" w:rsidR="00795287" w:rsidRPr="00D80E76" w:rsidRDefault="00277DF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80E76"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60"/>
        <w:gridCol w:w="8041"/>
      </w:tblGrid>
      <w:tr w:rsidR="00795287" w:rsidRPr="00D80E76" w14:paraId="33DCF0C4" w14:textId="77777777">
        <w:trPr>
          <w:trHeight w:val="243"/>
        </w:trPr>
        <w:tc>
          <w:tcPr>
            <w:tcW w:w="2460" w:type="dxa"/>
            <w:shd w:val="clear" w:color="auto" w:fill="auto"/>
            <w:vAlign w:val="center"/>
          </w:tcPr>
          <w:p w14:paraId="2F7BD69C" w14:textId="77777777" w:rsidR="00795287" w:rsidRPr="00D80E76" w:rsidRDefault="00277DF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80E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Languages: </w:t>
            </w:r>
          </w:p>
        </w:tc>
        <w:tc>
          <w:tcPr>
            <w:tcW w:w="8041" w:type="dxa"/>
            <w:shd w:val="clear" w:color="auto" w:fill="auto"/>
            <w:vAlign w:val="center"/>
          </w:tcPr>
          <w:p w14:paraId="3CE4E2C8" w14:textId="77777777" w:rsidR="00795287" w:rsidRPr="00D80E76" w:rsidRDefault="00277DF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80E76">
              <w:rPr>
                <w:rFonts w:ascii="Times New Roman" w:hAnsi="Times New Roman" w:cs="Times New Roman"/>
                <w:sz w:val="24"/>
                <w:szCs w:val="24"/>
              </w:rPr>
              <w:t xml:space="preserve">Node.js, React, Typescript, </w:t>
            </w:r>
            <w:proofErr w:type="spellStart"/>
            <w:r w:rsidRPr="00D80E76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D80E76">
              <w:rPr>
                <w:rFonts w:ascii="Times New Roman" w:hAnsi="Times New Roman" w:cs="Times New Roman"/>
                <w:sz w:val="24"/>
                <w:szCs w:val="24"/>
              </w:rPr>
              <w:t>, Python, C#, HTML</w:t>
            </w:r>
          </w:p>
        </w:tc>
      </w:tr>
      <w:tr w:rsidR="00795287" w:rsidRPr="00D80E76" w14:paraId="0EEBEDA4" w14:textId="77777777">
        <w:trPr>
          <w:trHeight w:val="243"/>
        </w:trPr>
        <w:tc>
          <w:tcPr>
            <w:tcW w:w="2460" w:type="dxa"/>
            <w:shd w:val="clear" w:color="auto" w:fill="auto"/>
            <w:vAlign w:val="center"/>
          </w:tcPr>
          <w:p w14:paraId="3E0D6E70" w14:textId="77777777" w:rsidR="00795287" w:rsidRPr="00D80E76" w:rsidRDefault="00277DF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80E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Testing Tools:  </w:t>
            </w:r>
          </w:p>
        </w:tc>
        <w:tc>
          <w:tcPr>
            <w:tcW w:w="8041" w:type="dxa"/>
            <w:shd w:val="clear" w:color="auto" w:fill="auto"/>
            <w:vAlign w:val="center"/>
          </w:tcPr>
          <w:p w14:paraId="2452935C" w14:textId="77777777" w:rsidR="00795287" w:rsidRPr="00D80E76" w:rsidRDefault="00277DF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80E76">
              <w:rPr>
                <w:rFonts w:ascii="Times New Roman" w:hAnsi="Times New Roman" w:cs="Times New Roman"/>
                <w:sz w:val="24"/>
                <w:szCs w:val="24"/>
              </w:rPr>
              <w:t xml:space="preserve">Postman, </w:t>
            </w:r>
            <w:proofErr w:type="spellStart"/>
            <w:r w:rsidRPr="00D80E76">
              <w:rPr>
                <w:rFonts w:ascii="Times New Roman" w:hAnsi="Times New Roman" w:cs="Times New Roman"/>
                <w:sz w:val="24"/>
                <w:szCs w:val="24"/>
              </w:rPr>
              <w:t>Psql</w:t>
            </w:r>
            <w:proofErr w:type="spellEnd"/>
            <w:r w:rsidRPr="00D80E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80E76">
              <w:rPr>
                <w:rFonts w:ascii="Times New Roman" w:hAnsi="Times New Roman" w:cs="Times New Roman"/>
                <w:sz w:val="24"/>
                <w:szCs w:val="24"/>
              </w:rPr>
              <w:t>PgAdmin</w:t>
            </w:r>
            <w:proofErr w:type="spellEnd"/>
          </w:p>
        </w:tc>
      </w:tr>
      <w:tr w:rsidR="00795287" w:rsidRPr="00D80E76" w14:paraId="36271974" w14:textId="77777777">
        <w:trPr>
          <w:trHeight w:val="243"/>
        </w:trPr>
        <w:tc>
          <w:tcPr>
            <w:tcW w:w="2460" w:type="dxa"/>
            <w:shd w:val="clear" w:color="auto" w:fill="auto"/>
            <w:vAlign w:val="center"/>
          </w:tcPr>
          <w:p w14:paraId="0C086F6B" w14:textId="77777777" w:rsidR="00795287" w:rsidRPr="00D80E76" w:rsidRDefault="00277DF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80E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Databases:  </w:t>
            </w:r>
          </w:p>
        </w:tc>
        <w:tc>
          <w:tcPr>
            <w:tcW w:w="8041" w:type="dxa"/>
            <w:shd w:val="clear" w:color="auto" w:fill="auto"/>
            <w:vAlign w:val="center"/>
          </w:tcPr>
          <w:p w14:paraId="3AA7103F" w14:textId="77777777" w:rsidR="00795287" w:rsidRPr="00D80E76" w:rsidRDefault="00277DF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80E76">
              <w:rPr>
                <w:rFonts w:ascii="Times New Roman" w:hAnsi="Times New Roman" w:cs="Times New Roman"/>
                <w:sz w:val="24"/>
                <w:szCs w:val="24"/>
              </w:rPr>
              <w:t>Postgres, MongoDB</w:t>
            </w:r>
          </w:p>
        </w:tc>
      </w:tr>
      <w:tr w:rsidR="00795287" w:rsidRPr="00D80E76" w14:paraId="790EBDC8" w14:textId="77777777">
        <w:trPr>
          <w:trHeight w:val="243"/>
        </w:trPr>
        <w:tc>
          <w:tcPr>
            <w:tcW w:w="2460" w:type="dxa"/>
            <w:shd w:val="clear" w:color="auto" w:fill="auto"/>
            <w:vAlign w:val="center"/>
          </w:tcPr>
          <w:p w14:paraId="15084572" w14:textId="77777777" w:rsidR="00795287" w:rsidRPr="00D80E76" w:rsidRDefault="00277DF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80E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Operating Systems: </w:t>
            </w:r>
          </w:p>
        </w:tc>
        <w:tc>
          <w:tcPr>
            <w:tcW w:w="8041" w:type="dxa"/>
            <w:shd w:val="clear" w:color="auto" w:fill="auto"/>
            <w:vAlign w:val="center"/>
          </w:tcPr>
          <w:p w14:paraId="795CD2C5" w14:textId="77777777" w:rsidR="00795287" w:rsidRPr="00D80E76" w:rsidRDefault="00277DF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80E76">
              <w:rPr>
                <w:rFonts w:ascii="Times New Roman" w:hAnsi="Times New Roman" w:cs="Times New Roman"/>
                <w:sz w:val="24"/>
                <w:szCs w:val="24"/>
              </w:rPr>
              <w:t>Windows XP, 7, 8, 10</w:t>
            </w:r>
          </w:p>
        </w:tc>
      </w:tr>
      <w:tr w:rsidR="00795287" w:rsidRPr="00D80E76" w14:paraId="17E64B8C" w14:textId="77777777">
        <w:trPr>
          <w:trHeight w:val="243"/>
        </w:trPr>
        <w:tc>
          <w:tcPr>
            <w:tcW w:w="2460" w:type="dxa"/>
            <w:shd w:val="clear" w:color="auto" w:fill="auto"/>
            <w:vAlign w:val="center"/>
          </w:tcPr>
          <w:p w14:paraId="4593A95A" w14:textId="77777777" w:rsidR="00795287" w:rsidRPr="00D80E76" w:rsidRDefault="00277DF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80E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Web Technologies: </w:t>
            </w:r>
          </w:p>
        </w:tc>
        <w:tc>
          <w:tcPr>
            <w:tcW w:w="8041" w:type="dxa"/>
            <w:shd w:val="clear" w:color="auto" w:fill="auto"/>
            <w:vAlign w:val="center"/>
          </w:tcPr>
          <w:p w14:paraId="4CD4B9BC" w14:textId="77777777" w:rsidR="00795287" w:rsidRPr="00D80E76" w:rsidRDefault="00277DF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80E76">
              <w:rPr>
                <w:rFonts w:ascii="Times New Roman" w:hAnsi="Times New Roman" w:cs="Times New Roman"/>
                <w:sz w:val="24"/>
                <w:szCs w:val="24"/>
              </w:rPr>
              <w:t>Node, React, HTML</w:t>
            </w:r>
          </w:p>
        </w:tc>
      </w:tr>
      <w:tr w:rsidR="00795287" w:rsidRPr="00D80E76" w14:paraId="600157B0" w14:textId="77777777">
        <w:trPr>
          <w:trHeight w:val="243"/>
        </w:trPr>
        <w:tc>
          <w:tcPr>
            <w:tcW w:w="2460" w:type="dxa"/>
            <w:shd w:val="clear" w:color="auto" w:fill="auto"/>
            <w:vAlign w:val="center"/>
          </w:tcPr>
          <w:p w14:paraId="78ED0310" w14:textId="77777777" w:rsidR="00795287" w:rsidRPr="00D80E76" w:rsidRDefault="00277DF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80E76">
              <w:rPr>
                <w:rFonts w:ascii="Times New Roman" w:hAnsi="Times New Roman" w:cs="Times New Roman"/>
                <w:b/>
                <w:sz w:val="24"/>
                <w:szCs w:val="24"/>
              </w:rPr>
              <w:t>Office tools:</w:t>
            </w:r>
          </w:p>
        </w:tc>
        <w:tc>
          <w:tcPr>
            <w:tcW w:w="8041" w:type="dxa"/>
            <w:shd w:val="clear" w:color="auto" w:fill="auto"/>
            <w:vAlign w:val="center"/>
          </w:tcPr>
          <w:p w14:paraId="379B6869" w14:textId="77777777" w:rsidR="00795287" w:rsidRPr="00D80E76" w:rsidRDefault="00277DF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80E76">
              <w:rPr>
                <w:rFonts w:ascii="Times New Roman" w:hAnsi="Times New Roman" w:cs="Times New Roman"/>
                <w:sz w:val="24"/>
                <w:szCs w:val="24"/>
              </w:rPr>
              <w:t xml:space="preserve">Apache Open Office, MS </w:t>
            </w:r>
            <w:proofErr w:type="spellStart"/>
            <w:r w:rsidRPr="00D80E76">
              <w:rPr>
                <w:rFonts w:ascii="Times New Roman" w:hAnsi="Times New Roman" w:cs="Times New Roman"/>
                <w:sz w:val="24"/>
                <w:szCs w:val="24"/>
              </w:rPr>
              <w:t>Powerpoint</w:t>
            </w:r>
            <w:proofErr w:type="spellEnd"/>
          </w:p>
        </w:tc>
      </w:tr>
      <w:tr w:rsidR="00795287" w:rsidRPr="00D80E76" w14:paraId="794AA07D" w14:textId="77777777">
        <w:trPr>
          <w:trHeight w:val="243"/>
        </w:trPr>
        <w:tc>
          <w:tcPr>
            <w:tcW w:w="2460" w:type="dxa"/>
            <w:shd w:val="clear" w:color="auto" w:fill="auto"/>
            <w:vAlign w:val="center"/>
          </w:tcPr>
          <w:p w14:paraId="2E8DE915" w14:textId="77777777" w:rsidR="00795287" w:rsidRPr="00D80E76" w:rsidRDefault="00277DF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80E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Media:</w:t>
            </w:r>
            <w:r w:rsidRPr="00D80E7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8041" w:type="dxa"/>
            <w:shd w:val="clear" w:color="auto" w:fill="auto"/>
            <w:vAlign w:val="center"/>
          </w:tcPr>
          <w:p w14:paraId="1533A4EC" w14:textId="77777777" w:rsidR="00795287" w:rsidRPr="00D80E76" w:rsidRDefault="00277DF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80E76">
              <w:rPr>
                <w:rFonts w:ascii="Times New Roman" w:hAnsi="Times New Roman" w:cs="Times New Roman"/>
                <w:sz w:val="24"/>
                <w:szCs w:val="24"/>
              </w:rPr>
              <w:t xml:space="preserve">Gimp, </w:t>
            </w:r>
            <w:proofErr w:type="spellStart"/>
            <w:r w:rsidRPr="00D80E76">
              <w:rPr>
                <w:rFonts w:ascii="Times New Roman" w:hAnsi="Times New Roman" w:cs="Times New Roman"/>
                <w:sz w:val="24"/>
                <w:szCs w:val="24"/>
              </w:rPr>
              <w:t>PaintDotNet</w:t>
            </w:r>
            <w:proofErr w:type="spellEnd"/>
            <w:r w:rsidRPr="00D80E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80E76">
              <w:rPr>
                <w:rFonts w:ascii="Times New Roman" w:hAnsi="Times New Roman" w:cs="Times New Roman"/>
                <w:sz w:val="24"/>
                <w:szCs w:val="24"/>
              </w:rPr>
              <w:t>Hitfilm</w:t>
            </w:r>
            <w:proofErr w:type="spellEnd"/>
            <w:r w:rsidRPr="00D80E76">
              <w:rPr>
                <w:rFonts w:ascii="Times New Roman" w:hAnsi="Times New Roman" w:cs="Times New Roman"/>
                <w:sz w:val="24"/>
                <w:szCs w:val="24"/>
              </w:rPr>
              <w:t xml:space="preserve"> Express, Audacity, </w:t>
            </w:r>
            <w:proofErr w:type="spellStart"/>
            <w:r w:rsidRPr="00D80E76">
              <w:rPr>
                <w:rFonts w:ascii="Times New Roman" w:hAnsi="Times New Roman" w:cs="Times New Roman"/>
                <w:sz w:val="24"/>
                <w:szCs w:val="24"/>
              </w:rPr>
              <w:t>Streamlabs</w:t>
            </w:r>
            <w:proofErr w:type="spellEnd"/>
            <w:r w:rsidRPr="00D80E76">
              <w:rPr>
                <w:rFonts w:ascii="Times New Roman" w:hAnsi="Times New Roman" w:cs="Times New Roman"/>
                <w:sz w:val="24"/>
                <w:szCs w:val="24"/>
              </w:rPr>
              <w:t xml:space="preserve"> OBS, FL Studio, Adobe XD</w:t>
            </w:r>
          </w:p>
        </w:tc>
      </w:tr>
      <w:tr w:rsidR="00795287" w:rsidRPr="00D80E76" w14:paraId="6971C8C0" w14:textId="77777777">
        <w:trPr>
          <w:trHeight w:val="243"/>
        </w:trPr>
        <w:tc>
          <w:tcPr>
            <w:tcW w:w="2460" w:type="dxa"/>
            <w:shd w:val="clear" w:color="auto" w:fill="auto"/>
            <w:vAlign w:val="center"/>
          </w:tcPr>
          <w:p w14:paraId="3EFBC270" w14:textId="77777777" w:rsidR="00795287" w:rsidRPr="00D80E76" w:rsidRDefault="00277DF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80E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Interactive Media:  </w:t>
            </w:r>
          </w:p>
        </w:tc>
        <w:tc>
          <w:tcPr>
            <w:tcW w:w="8041" w:type="dxa"/>
            <w:shd w:val="clear" w:color="auto" w:fill="auto"/>
            <w:vAlign w:val="center"/>
          </w:tcPr>
          <w:p w14:paraId="5B5F133C" w14:textId="77777777" w:rsidR="00795287" w:rsidRPr="00D80E76" w:rsidRDefault="00277DF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80E76">
              <w:rPr>
                <w:rFonts w:ascii="Times New Roman" w:hAnsi="Times New Roman" w:cs="Times New Roman"/>
                <w:sz w:val="24"/>
                <w:szCs w:val="24"/>
              </w:rPr>
              <w:t xml:space="preserve">Unity, Blender, </w:t>
            </w:r>
            <w:proofErr w:type="spellStart"/>
            <w:r w:rsidRPr="00D80E76">
              <w:rPr>
                <w:rFonts w:ascii="Times New Roman" w:hAnsi="Times New Roman" w:cs="Times New Roman"/>
                <w:sz w:val="24"/>
                <w:szCs w:val="24"/>
              </w:rPr>
              <w:t>PyGame</w:t>
            </w:r>
            <w:proofErr w:type="spellEnd"/>
            <w:r w:rsidRPr="00D80E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80E76">
              <w:rPr>
                <w:rFonts w:ascii="Times New Roman" w:hAnsi="Times New Roman" w:cs="Times New Roman"/>
                <w:sz w:val="24"/>
                <w:szCs w:val="24"/>
              </w:rPr>
              <w:t>GameMaker</w:t>
            </w:r>
            <w:proofErr w:type="spellEnd"/>
            <w:r w:rsidRPr="00D80E76">
              <w:rPr>
                <w:rFonts w:ascii="Times New Roman" w:hAnsi="Times New Roman" w:cs="Times New Roman"/>
                <w:sz w:val="24"/>
                <w:szCs w:val="24"/>
              </w:rPr>
              <w:t>, Unreal</w:t>
            </w:r>
          </w:p>
        </w:tc>
      </w:tr>
    </w:tbl>
    <w:p w14:paraId="1105163A" w14:textId="77777777" w:rsidR="00D04795" w:rsidRDefault="00D0479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2F536D" w14:textId="3A60074E" w:rsidR="00795287" w:rsidRPr="005F6042" w:rsidRDefault="00277DFF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E76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Projects:</w:t>
      </w:r>
    </w:p>
    <w:p w14:paraId="2BA06918" w14:textId="77777777" w:rsidR="00795287" w:rsidRPr="005F6042" w:rsidRDefault="00277DFF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F60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Full Stack PERN Typescript </w:t>
      </w:r>
      <w:proofErr w:type="spellStart"/>
      <w:r w:rsidRPr="005F60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DreamCatcher</w:t>
      </w:r>
      <w:proofErr w:type="spellEnd"/>
      <w:r w:rsidRPr="005F60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React App:</w:t>
      </w:r>
    </w:p>
    <w:p w14:paraId="43EC9828" w14:textId="77777777" w:rsidR="00795287" w:rsidRPr="005F6042" w:rsidRDefault="00277DFF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F60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5F60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hyperlink r:id="rId7" w:history="1">
        <w:r w:rsidRPr="005F6042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https://tjmm-dreamcatcher-client.herokuapp.com/</w:t>
        </w:r>
      </w:hyperlink>
    </w:p>
    <w:p w14:paraId="66961996" w14:textId="77777777" w:rsidR="00795287" w:rsidRPr="005F6042" w:rsidRDefault="00277DFF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F60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5F60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5F60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class components and typescript with React to build a web app for logging dreams. </w:t>
      </w:r>
      <w:r w:rsidRPr="005F604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F604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 worked as part of a team to bring users a Twitter-like experience, but for dream </w:t>
      </w:r>
      <w:r w:rsidRPr="005F604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F604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F604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journaling.</w:t>
      </w:r>
    </w:p>
    <w:p w14:paraId="27606E47" w14:textId="77777777" w:rsidR="00795287" w:rsidRPr="005F6042" w:rsidRDefault="00277DFF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F60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Full Stack PERN </w:t>
      </w:r>
      <w:r w:rsidR="005C3E31" w:rsidRPr="005F60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Pokémon</w:t>
      </w:r>
      <w:r w:rsidRPr="005F60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React App</w:t>
      </w:r>
    </w:p>
    <w:p w14:paraId="39736B04" w14:textId="77777777" w:rsidR="00795287" w:rsidRPr="005F6042" w:rsidRDefault="00277DFF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F60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5F60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hyperlink r:id="rId8" w:history="1">
        <w:r w:rsidRPr="005F6042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https://tc-pokemon-client.herokuapp.com/</w:t>
        </w:r>
      </w:hyperlink>
    </w:p>
    <w:p w14:paraId="389800B6" w14:textId="373F4206" w:rsidR="00D04795" w:rsidRPr="00D04795" w:rsidRDefault="00277DFF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F60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5F604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Used functional components within React to build a functioning Pokémon web app with </w:t>
      </w:r>
      <w:r w:rsidRPr="005F604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F604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user creation and CRUD functions for points of data. App uses the </w:t>
      </w:r>
      <w:proofErr w:type="spellStart"/>
      <w:r w:rsidRPr="005F6042">
        <w:rPr>
          <w:rFonts w:ascii="Times New Roman" w:hAnsi="Times New Roman" w:cs="Times New Roman"/>
          <w:color w:val="000000" w:themeColor="text1"/>
          <w:sz w:val="24"/>
          <w:szCs w:val="24"/>
        </w:rPr>
        <w:t>PokeAPI</w:t>
      </w:r>
      <w:proofErr w:type="spellEnd"/>
      <w:r w:rsidRPr="005F60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fetch </w:t>
      </w:r>
      <w:r w:rsidRPr="005F604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F604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image data for use within the app.</w:t>
      </w:r>
    </w:p>
    <w:p w14:paraId="47E0924E" w14:textId="77777777" w:rsidR="00D04795" w:rsidRDefault="00D04795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4155FA5" w14:textId="10D49EE6" w:rsidR="00795287" w:rsidRPr="005F6042" w:rsidRDefault="00277DFF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F604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Professional Experience:</w:t>
      </w:r>
    </w:p>
    <w:p w14:paraId="13030673" w14:textId="77777777" w:rsidR="00795287" w:rsidRPr="00D80E76" w:rsidRDefault="00277D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0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Package Handler</w:t>
      </w:r>
      <w:r w:rsidR="00D80E76" w:rsidRPr="005F60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 </w:t>
      </w:r>
      <w:r w:rsidRPr="005F60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Fed-Ex, Westfield</w:t>
      </w:r>
      <w:r w:rsidRPr="00D80E76">
        <w:rPr>
          <w:rFonts w:ascii="Times New Roman" w:hAnsi="Times New Roman" w:cs="Times New Roman"/>
          <w:b/>
          <w:sz w:val="24"/>
          <w:szCs w:val="24"/>
        </w:rPr>
        <w:t>, IN, Nov. 2019-Mar. 2020:</w:t>
      </w:r>
    </w:p>
    <w:p w14:paraId="7331300C" w14:textId="0C2074BB" w:rsidR="00277DFF" w:rsidRPr="00D04795" w:rsidRDefault="00277DFF" w:rsidP="00D0479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0E76">
        <w:rPr>
          <w:rFonts w:ascii="Times New Roman" w:hAnsi="Times New Roman" w:cs="Times New Roman"/>
          <w:sz w:val="24"/>
          <w:szCs w:val="24"/>
        </w:rPr>
        <w:t>Used proprietary Android-based software/hardware designed for managing package credentials.</w:t>
      </w:r>
    </w:p>
    <w:sectPr w:rsidR="00277DFF" w:rsidRPr="00D04795">
      <w:pgSz w:w="12240" w:h="15840"/>
      <w:pgMar w:top="720" w:right="720" w:bottom="720" w:left="72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OpenSymbol">
    <w:altName w:val="Arial Unicode MS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95"/>
    <w:rsid w:val="001E7732"/>
    <w:rsid w:val="00277DFF"/>
    <w:rsid w:val="005C3E31"/>
    <w:rsid w:val="005F6042"/>
    <w:rsid w:val="00795287"/>
    <w:rsid w:val="00D04795"/>
    <w:rsid w:val="00D80E76"/>
    <w:rsid w:val="00DB2006"/>
    <w:rsid w:val="00EE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31A00BAB"/>
  <w15:chartTrackingRefBased/>
  <w15:docId w15:val="{4AE7F1FC-D3E7-4346-87B6-347716C7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5" w:line="259" w:lineRule="auto"/>
      <w:ind w:left="370" w:right="2" w:hanging="10"/>
      <w:jc w:val="both"/>
    </w:pPr>
    <w:rPr>
      <w:rFonts w:ascii="Arial" w:eastAsia="Arial" w:hAnsi="Arial" w:cs="Arial"/>
      <w:color w:val="000000"/>
      <w:sz w:val="24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Arial" w:cs="Arial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3">
    <w:name w:val="ListLabel 3"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Spacing">
    <w:name w:val="No Spacing"/>
    <w:qFormat/>
    <w:pPr>
      <w:suppressAutoHyphens/>
      <w:spacing w:line="100" w:lineRule="atLeast"/>
    </w:pPr>
    <w:rPr>
      <w:rFonts w:ascii="Calibri" w:eastAsia="SimSun" w:hAnsi="Calibri" w:cs="Tahoma"/>
      <w:sz w:val="22"/>
      <w:szCs w:val="22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-pokemon-client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jmm-dreamcatcher-client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im-culp/" TargetMode="External"/><Relationship Id="rId5" Type="http://schemas.openxmlformats.org/officeDocument/2006/relationships/hyperlink" Target="mailto:timculpcreation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1150/Documents/Resumes-%20Web%20Dev/Tim%20Culp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 Culp Resume.dotx</Template>
  <TotalTime>3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Natalie Hart</cp:lastModifiedBy>
  <cp:revision>3</cp:revision>
  <cp:lastPrinted>1900-01-01T06:00:00Z</cp:lastPrinted>
  <dcterms:created xsi:type="dcterms:W3CDTF">2020-10-29T17:18:00Z</dcterms:created>
  <dcterms:modified xsi:type="dcterms:W3CDTF">2020-10-29T17:23:00Z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